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5F020" w14:textId="77777777" w:rsidR="000D2B4F" w:rsidRPr="002961E2" w:rsidRDefault="000D2B4F" w:rsidP="000D2B4F">
      <w:pPr>
        <w:widowControl w:val="0"/>
        <w:autoSpaceDE w:val="0"/>
        <w:autoSpaceDN w:val="0"/>
        <w:adjustRightInd w:val="0"/>
        <w:rPr>
          <w:rFonts w:ascii="Times New Roman" w:hAnsi="Times New Roman" w:cs="Times New Roman"/>
          <w:b/>
          <w:bCs/>
          <w:color w:val="202020"/>
          <w:sz w:val="40"/>
          <w:szCs w:val="40"/>
        </w:rPr>
      </w:pPr>
      <w:r w:rsidRPr="002961E2">
        <w:rPr>
          <w:rFonts w:ascii="Times New Roman" w:hAnsi="Times New Roman" w:cs="Times New Roman"/>
          <w:b/>
          <w:bCs/>
          <w:color w:val="202020"/>
          <w:sz w:val="40"/>
          <w:szCs w:val="40"/>
        </w:rPr>
        <w:t>Hadoop 2 Architecture</w:t>
      </w:r>
    </w:p>
    <w:p w14:paraId="573A014C" w14:textId="77777777" w:rsidR="000D2B4F" w:rsidRPr="002961E2" w:rsidRDefault="000D2B4F" w:rsidP="000D2B4F">
      <w:pPr>
        <w:widowControl w:val="0"/>
        <w:numPr>
          <w:ilvl w:val="0"/>
          <w:numId w:val="8"/>
        </w:numPr>
        <w:tabs>
          <w:tab w:val="left" w:pos="220"/>
          <w:tab w:val="left" w:pos="720"/>
        </w:tabs>
        <w:autoSpaceDE w:val="0"/>
        <w:autoSpaceDN w:val="0"/>
        <w:adjustRightInd w:val="0"/>
        <w:jc w:val="both"/>
        <w:rPr>
          <w:rFonts w:ascii="Times New Roman" w:hAnsi="Times New Roman" w:cs="Times New Roman"/>
          <w:color w:val="202020"/>
          <w:sz w:val="32"/>
          <w:szCs w:val="32"/>
        </w:rPr>
      </w:pPr>
      <w:r w:rsidRPr="002961E2">
        <w:rPr>
          <w:rFonts w:ascii="Times New Roman" w:hAnsi="Times New Roman" w:cs="Times New Roman"/>
          <w:color w:val="202020"/>
          <w:sz w:val="32"/>
          <w:szCs w:val="32"/>
        </w:rPr>
        <w:t xml:space="preserve">Hadoop 2.x has some common Hadoop API which can easily be integrated with any </w:t>
      </w:r>
      <w:r w:rsidRPr="002961E2">
        <w:rPr>
          <w:rFonts w:ascii="Times New Roman" w:hAnsi="Times New Roman" w:cs="Times New Roman"/>
          <w:color w:val="202020"/>
          <w:sz w:val="32"/>
          <w:szCs w:val="32"/>
        </w:rPr>
        <w:t>third-party</w:t>
      </w:r>
      <w:r w:rsidRPr="002961E2">
        <w:rPr>
          <w:rFonts w:ascii="Times New Roman" w:hAnsi="Times New Roman" w:cs="Times New Roman"/>
          <w:color w:val="202020"/>
          <w:sz w:val="32"/>
          <w:szCs w:val="32"/>
        </w:rPr>
        <w:t xml:space="preserve"> applications to work with Hadoop</w:t>
      </w:r>
    </w:p>
    <w:p w14:paraId="67509C3F" w14:textId="77777777" w:rsidR="000D2B4F" w:rsidRPr="002961E2" w:rsidRDefault="000D2B4F" w:rsidP="000D2B4F">
      <w:pPr>
        <w:widowControl w:val="0"/>
        <w:numPr>
          <w:ilvl w:val="0"/>
          <w:numId w:val="8"/>
        </w:numPr>
        <w:tabs>
          <w:tab w:val="left" w:pos="220"/>
          <w:tab w:val="left" w:pos="720"/>
        </w:tabs>
        <w:autoSpaceDE w:val="0"/>
        <w:autoSpaceDN w:val="0"/>
        <w:adjustRightInd w:val="0"/>
        <w:jc w:val="both"/>
        <w:rPr>
          <w:rFonts w:ascii="Times New Roman" w:hAnsi="Times New Roman" w:cs="Times New Roman"/>
          <w:color w:val="202020"/>
          <w:sz w:val="32"/>
          <w:szCs w:val="32"/>
        </w:rPr>
      </w:pPr>
      <w:r w:rsidRPr="002961E2">
        <w:rPr>
          <w:rFonts w:ascii="Times New Roman" w:hAnsi="Times New Roman" w:cs="Times New Roman"/>
          <w:color w:val="202020"/>
          <w:sz w:val="32"/>
          <w:szCs w:val="32"/>
        </w:rPr>
        <w:t>It has some new Java APIs and features in HDFS and MapReduce which are known as HDFS2 and MR2 respectively</w:t>
      </w:r>
    </w:p>
    <w:p w14:paraId="1A86FC59" w14:textId="77777777" w:rsidR="000D2B4F" w:rsidRPr="002961E2" w:rsidRDefault="000D2B4F" w:rsidP="000D2B4F">
      <w:pPr>
        <w:widowControl w:val="0"/>
        <w:numPr>
          <w:ilvl w:val="0"/>
          <w:numId w:val="8"/>
        </w:numPr>
        <w:tabs>
          <w:tab w:val="left" w:pos="220"/>
          <w:tab w:val="left" w:pos="720"/>
        </w:tabs>
        <w:autoSpaceDE w:val="0"/>
        <w:autoSpaceDN w:val="0"/>
        <w:adjustRightInd w:val="0"/>
        <w:jc w:val="both"/>
        <w:rPr>
          <w:rFonts w:ascii="Times New Roman" w:hAnsi="Times New Roman" w:cs="Times New Roman"/>
          <w:color w:val="202020"/>
          <w:sz w:val="32"/>
          <w:szCs w:val="32"/>
        </w:rPr>
      </w:pPr>
      <w:r w:rsidRPr="002961E2">
        <w:rPr>
          <w:rFonts w:ascii="Times New Roman" w:hAnsi="Times New Roman" w:cs="Times New Roman"/>
          <w:color w:val="202020"/>
          <w:sz w:val="32"/>
          <w:szCs w:val="32"/>
        </w:rPr>
        <w:t>New architecture has added the architectural features like HDFS High Availability and HDFS Federation</w:t>
      </w:r>
    </w:p>
    <w:p w14:paraId="478BA58B" w14:textId="77777777" w:rsidR="000D2B4F" w:rsidRPr="002961E2" w:rsidRDefault="000D2B4F" w:rsidP="000D2B4F">
      <w:pPr>
        <w:widowControl w:val="0"/>
        <w:numPr>
          <w:ilvl w:val="0"/>
          <w:numId w:val="8"/>
        </w:numPr>
        <w:tabs>
          <w:tab w:val="left" w:pos="220"/>
          <w:tab w:val="left" w:pos="720"/>
        </w:tabs>
        <w:autoSpaceDE w:val="0"/>
        <w:autoSpaceDN w:val="0"/>
        <w:adjustRightInd w:val="0"/>
        <w:jc w:val="both"/>
        <w:rPr>
          <w:rFonts w:ascii="Times New Roman" w:hAnsi="Times New Roman" w:cs="Times New Roman"/>
          <w:color w:val="202020"/>
          <w:sz w:val="32"/>
          <w:szCs w:val="32"/>
        </w:rPr>
      </w:pPr>
      <w:r w:rsidRPr="002961E2">
        <w:rPr>
          <w:rFonts w:ascii="Times New Roman" w:hAnsi="Times New Roman" w:cs="Times New Roman"/>
          <w:color w:val="202020"/>
          <w:sz w:val="32"/>
          <w:szCs w:val="32"/>
        </w:rPr>
        <w:t>Hadoop 2.x not using Job Tracker and Task Tracker daemons for resource management now on-wards, it is using YARN (Yet Another Resource Negotiator) for Resource Management</w:t>
      </w:r>
    </w:p>
    <w:p w14:paraId="535A9CB6" w14:textId="7367D7AB" w:rsidR="000D2B4F" w:rsidRPr="002961E2" w:rsidRDefault="000D2B4F" w:rsidP="000D2B4F">
      <w:pPr>
        <w:widowControl w:val="0"/>
        <w:autoSpaceDE w:val="0"/>
        <w:autoSpaceDN w:val="0"/>
        <w:adjustRightInd w:val="0"/>
        <w:rPr>
          <w:rFonts w:ascii="Times New Roman" w:hAnsi="Times New Roman" w:cs="Times New Roman"/>
          <w:color w:val="202020"/>
          <w:sz w:val="32"/>
          <w:szCs w:val="32"/>
        </w:rPr>
      </w:pPr>
      <w:r w:rsidRPr="002961E2">
        <w:rPr>
          <w:rFonts w:ascii="Times New Roman" w:hAnsi="Times New Roman" w:cs="Times New Roman"/>
          <w:color w:val="202020"/>
          <w:sz w:val="32"/>
          <w:szCs w:val="32"/>
        </w:rPr>
        <w:t xml:space="preserve"> </w:t>
      </w:r>
      <w:r w:rsidRPr="002961E2">
        <w:rPr>
          <w:rFonts w:ascii="Times New Roman" w:hAnsi="Times New Roman" w:cs="Times New Roman"/>
          <w:color w:val="202020"/>
          <w:sz w:val="32"/>
          <w:szCs w:val="32"/>
        </w:rPr>
        <w:t>HDF</w:t>
      </w:r>
      <w:r w:rsidRPr="002961E2">
        <w:rPr>
          <w:rFonts w:ascii="Times New Roman" w:hAnsi="Times New Roman" w:cs="Times New Roman"/>
          <w:color w:val="202020"/>
          <w:sz w:val="32"/>
          <w:szCs w:val="32"/>
        </w:rPr>
        <w:t>S High Availability and HDFS Federation</w:t>
      </w:r>
      <w:r w:rsidRPr="002961E2">
        <w:rPr>
          <w:rFonts w:ascii="Times New Roman" w:hAnsi="Times New Roman" w:cs="Times New Roman"/>
          <w:color w:val="202020"/>
          <w:sz w:val="32"/>
          <w:szCs w:val="32"/>
        </w:rPr>
        <w:t xml:space="preserve"> are </w:t>
      </w:r>
      <w:r w:rsidR="004C1B08" w:rsidRPr="002961E2">
        <w:rPr>
          <w:rFonts w:ascii="Times New Roman" w:hAnsi="Times New Roman" w:cs="Times New Roman"/>
          <w:color w:val="202020"/>
          <w:sz w:val="32"/>
          <w:szCs w:val="32"/>
        </w:rPr>
        <w:t>added in</w:t>
      </w:r>
      <w:r w:rsidRPr="002961E2">
        <w:rPr>
          <w:rFonts w:ascii="Times New Roman" w:hAnsi="Times New Roman" w:cs="Times New Roman"/>
          <w:color w:val="202020"/>
          <w:sz w:val="32"/>
          <w:szCs w:val="32"/>
        </w:rPr>
        <w:t xml:space="preserve"> above list. </w:t>
      </w:r>
    </w:p>
    <w:p w14:paraId="563ADC70" w14:textId="77777777" w:rsidR="000D2B4F" w:rsidRPr="002961E2" w:rsidRDefault="000D2B4F" w:rsidP="000D2B4F">
      <w:pPr>
        <w:widowControl w:val="0"/>
        <w:autoSpaceDE w:val="0"/>
        <w:autoSpaceDN w:val="0"/>
        <w:adjustRightInd w:val="0"/>
        <w:rPr>
          <w:rFonts w:ascii="Times New Roman" w:hAnsi="Times New Roman" w:cs="Times New Roman"/>
          <w:bCs/>
          <w:i/>
          <w:color w:val="202020"/>
          <w:sz w:val="40"/>
          <w:szCs w:val="40"/>
          <w:u w:val="single"/>
        </w:rPr>
      </w:pPr>
      <w:r w:rsidRPr="002961E2">
        <w:rPr>
          <w:rFonts w:ascii="Times New Roman" w:hAnsi="Times New Roman" w:cs="Times New Roman"/>
          <w:bCs/>
          <w:i/>
          <w:color w:val="202020"/>
          <w:sz w:val="40"/>
          <w:szCs w:val="40"/>
          <w:u w:val="single"/>
        </w:rPr>
        <w:t xml:space="preserve">HDFS High Availability </w:t>
      </w:r>
    </w:p>
    <w:p w14:paraId="2B27AB3A" w14:textId="77777777" w:rsidR="009F1A13" w:rsidRPr="002961E2" w:rsidRDefault="000D2B4F"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 xml:space="preserve"> </w:t>
      </w:r>
      <w:r w:rsidRPr="002961E2">
        <w:rPr>
          <w:rFonts w:ascii="Times New Roman" w:hAnsi="Times New Roman" w:cs="Times New Roman"/>
          <w:color w:val="202020"/>
          <w:sz w:val="32"/>
          <w:szCs w:val="32"/>
          <w:u w:color="202020"/>
        </w:rPr>
        <w:t xml:space="preserve">Hadoop 1.x architecture Name Node was a single point of failure, which means if your Name Node daemon is down somehow, you don’t have access to your Hadoop Cluster than after. </w:t>
      </w:r>
      <w:r w:rsidRPr="002961E2">
        <w:rPr>
          <w:rFonts w:ascii="Times New Roman" w:hAnsi="Times New Roman" w:cs="Times New Roman"/>
          <w:color w:val="202020"/>
          <w:sz w:val="32"/>
          <w:szCs w:val="32"/>
          <w:u w:color="202020"/>
        </w:rPr>
        <w:t xml:space="preserve"> </w:t>
      </w:r>
    </w:p>
    <w:p w14:paraId="2BE0912F" w14:textId="77777777" w:rsidR="000D2B4F" w:rsidRPr="002961E2" w:rsidRDefault="009F1A13"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 xml:space="preserve">     </w:t>
      </w:r>
      <w:r w:rsidR="000D2B4F" w:rsidRPr="002961E2">
        <w:rPr>
          <w:rFonts w:ascii="Times New Roman" w:hAnsi="Times New Roman" w:cs="Times New Roman"/>
          <w:color w:val="202020"/>
          <w:sz w:val="32"/>
          <w:szCs w:val="32"/>
          <w:u w:color="202020"/>
        </w:rPr>
        <w:t>Hadoop 2.x is featured with Name Node HA which is referred as HDFS High Availability (HA).</w:t>
      </w:r>
      <w:r w:rsidR="000D2B4F" w:rsidRPr="002961E2">
        <w:rPr>
          <w:rFonts w:ascii="Times New Roman" w:hAnsi="Times New Roman" w:cs="Times New Roman"/>
          <w:color w:val="202020"/>
          <w:sz w:val="32"/>
          <w:szCs w:val="32"/>
          <w:u w:color="202020"/>
        </w:rPr>
        <w:t xml:space="preserve"> </w:t>
      </w:r>
      <w:r w:rsidR="000D2B4F" w:rsidRPr="002961E2">
        <w:rPr>
          <w:rFonts w:ascii="Times New Roman" w:hAnsi="Times New Roman" w:cs="Times New Roman"/>
          <w:color w:val="202020"/>
          <w:sz w:val="32"/>
          <w:szCs w:val="32"/>
          <w:u w:color="202020"/>
        </w:rPr>
        <w:t>Hadoop 2.x supports two Name Nodes at a time one node is active and another is standby node</w:t>
      </w:r>
      <w:r w:rsidR="000D2B4F" w:rsidRPr="002961E2">
        <w:rPr>
          <w:rFonts w:ascii="Times New Roman" w:hAnsi="Times New Roman" w:cs="Times New Roman"/>
          <w:color w:val="202020"/>
          <w:sz w:val="32"/>
          <w:szCs w:val="32"/>
          <w:u w:color="202020"/>
        </w:rPr>
        <w:t xml:space="preserve">. </w:t>
      </w:r>
      <w:r w:rsidR="000D2B4F" w:rsidRPr="002961E2">
        <w:rPr>
          <w:rFonts w:ascii="Times New Roman" w:hAnsi="Times New Roman" w:cs="Times New Roman"/>
          <w:color w:val="202020"/>
          <w:sz w:val="32"/>
          <w:szCs w:val="32"/>
          <w:u w:color="202020"/>
        </w:rPr>
        <w:t>Active Name Node handles the client operations in the cluster</w:t>
      </w:r>
      <w:r w:rsidR="000D2B4F" w:rsidRPr="002961E2">
        <w:rPr>
          <w:rFonts w:ascii="Times New Roman" w:hAnsi="Times New Roman" w:cs="Times New Roman"/>
          <w:color w:val="202020"/>
          <w:sz w:val="32"/>
          <w:szCs w:val="32"/>
          <w:u w:color="202020"/>
        </w:rPr>
        <w:t>. Standby</w:t>
      </w:r>
      <w:r w:rsidR="000D2B4F" w:rsidRPr="002961E2">
        <w:rPr>
          <w:rFonts w:ascii="Times New Roman" w:hAnsi="Times New Roman" w:cs="Times New Roman"/>
          <w:color w:val="202020"/>
          <w:sz w:val="32"/>
          <w:szCs w:val="32"/>
          <w:u w:color="202020"/>
        </w:rPr>
        <w:t xml:space="preserve"> Name Node manages metadata same as Secondary Name Node in Hadoop 1.x</w:t>
      </w:r>
    </w:p>
    <w:p w14:paraId="612E8BFE" w14:textId="77777777" w:rsidR="000D2B4F" w:rsidRPr="002961E2" w:rsidRDefault="000D2B4F" w:rsidP="009F1A13">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When Active Name Node is down, Standby Name Node takes over and will handle the client operations then after</w:t>
      </w:r>
    </w:p>
    <w:p w14:paraId="51BD79E5" w14:textId="77777777" w:rsidR="000D2B4F" w:rsidRPr="002961E2" w:rsidRDefault="000D2B4F" w:rsidP="009F1A13">
      <w:pPr>
        <w:pStyle w:val="ListParagraph"/>
        <w:widowControl w:val="0"/>
        <w:numPr>
          <w:ilvl w:val="0"/>
          <w:numId w:val="9"/>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HDFS HA can be configured by two ways</w:t>
      </w:r>
    </w:p>
    <w:p w14:paraId="6CFA323C" w14:textId="77777777" w:rsidR="000D2B4F" w:rsidRPr="002961E2" w:rsidRDefault="000D2B4F" w:rsidP="009F1A13">
      <w:pPr>
        <w:pStyle w:val="ListParagraph"/>
        <w:widowControl w:val="0"/>
        <w:numPr>
          <w:ilvl w:val="0"/>
          <w:numId w:val="9"/>
        </w:numPr>
        <w:tabs>
          <w:tab w:val="left" w:pos="940"/>
          <w:tab w:val="left" w:pos="144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Using Shared NFS Directory</w:t>
      </w:r>
    </w:p>
    <w:p w14:paraId="55662527" w14:textId="77777777" w:rsidR="000D2B4F" w:rsidRPr="002961E2" w:rsidRDefault="000D2B4F" w:rsidP="009F1A13">
      <w:pPr>
        <w:pStyle w:val="ListParagraph"/>
        <w:widowControl w:val="0"/>
        <w:numPr>
          <w:ilvl w:val="0"/>
          <w:numId w:val="9"/>
        </w:numPr>
        <w:tabs>
          <w:tab w:val="left" w:pos="940"/>
          <w:tab w:val="left" w:pos="144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Using Quorum Journal Manager</w:t>
      </w:r>
    </w:p>
    <w:p w14:paraId="4AAC1EA9" w14:textId="77777777" w:rsidR="000D2B4F" w:rsidRPr="002961E2" w:rsidRDefault="000D2B4F" w:rsidP="000D2B4F">
      <w:pPr>
        <w:widowControl w:val="0"/>
        <w:autoSpaceDE w:val="0"/>
        <w:autoSpaceDN w:val="0"/>
        <w:adjustRightInd w:val="0"/>
        <w:rPr>
          <w:rFonts w:ascii="Times New Roman" w:hAnsi="Times New Roman" w:cs="Times New Roman"/>
          <w:bCs/>
          <w:i/>
          <w:color w:val="202020"/>
          <w:sz w:val="40"/>
          <w:szCs w:val="40"/>
          <w:u w:val="single"/>
        </w:rPr>
      </w:pPr>
      <w:r w:rsidRPr="002961E2">
        <w:rPr>
          <w:rFonts w:ascii="Times New Roman" w:hAnsi="Times New Roman" w:cs="Times New Roman"/>
          <w:bCs/>
          <w:i/>
          <w:color w:val="202020"/>
          <w:sz w:val="40"/>
          <w:szCs w:val="40"/>
          <w:u w:val="single"/>
        </w:rPr>
        <w:t>HDFS Federation</w:t>
      </w:r>
    </w:p>
    <w:p w14:paraId="48211CE6" w14:textId="77777777" w:rsidR="000D2B4F" w:rsidRPr="002961E2" w:rsidRDefault="000D2B4F" w:rsidP="000D2B4F">
      <w:pPr>
        <w:widowControl w:val="0"/>
        <w:autoSpaceDE w:val="0"/>
        <w:autoSpaceDN w:val="0"/>
        <w:adjustRightInd w:val="0"/>
        <w:rPr>
          <w:rFonts w:ascii="Times New Roman" w:hAnsi="Times New Roman" w:cs="Times New Roman"/>
          <w:color w:val="202020"/>
          <w:sz w:val="32"/>
          <w:szCs w:val="32"/>
        </w:rPr>
      </w:pPr>
      <w:r w:rsidRPr="002961E2">
        <w:rPr>
          <w:rFonts w:ascii="Times New Roman" w:hAnsi="Times New Roman" w:cs="Times New Roman"/>
          <w:color w:val="202020"/>
          <w:sz w:val="32"/>
          <w:szCs w:val="32"/>
          <w:u w:color="202020"/>
        </w:rPr>
        <w:t xml:space="preserve"> HDFS uses namespaces for managing directories, file and block level information in cluster. Hadoop 1.x architecture was able to manage only single namespace in a whole cluster with the help of the Name Node (which is a single point of failure in Hadoop 1.x). Once that Name Node is down you </w:t>
      </w:r>
      <w:r w:rsidR="009F1A13" w:rsidRPr="002961E2">
        <w:rPr>
          <w:rFonts w:ascii="Times New Roman" w:hAnsi="Times New Roman" w:cs="Times New Roman"/>
          <w:color w:val="202020"/>
          <w:sz w:val="32"/>
          <w:szCs w:val="32"/>
          <w:u w:color="202020"/>
        </w:rPr>
        <w:t>lose</w:t>
      </w:r>
      <w:r w:rsidRPr="002961E2">
        <w:rPr>
          <w:rFonts w:ascii="Times New Roman" w:hAnsi="Times New Roman" w:cs="Times New Roman"/>
          <w:color w:val="202020"/>
          <w:sz w:val="32"/>
          <w:szCs w:val="32"/>
          <w:u w:color="202020"/>
        </w:rPr>
        <w:t xml:space="preserve"> access of full cluster data. It was not possible for partial data availability based on name space.</w:t>
      </w:r>
    </w:p>
    <w:p w14:paraId="395E85C9" w14:textId="77777777" w:rsidR="000D2B4F" w:rsidRPr="002961E2" w:rsidRDefault="009F1A13"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rPr>
        <w:t xml:space="preserve">   </w:t>
      </w:r>
      <w:r w:rsidR="002961E2">
        <w:rPr>
          <w:rFonts w:ascii="Times New Roman" w:hAnsi="Times New Roman" w:cs="Times New Roman"/>
          <w:color w:val="202020"/>
          <w:sz w:val="32"/>
          <w:szCs w:val="32"/>
          <w:u w:color="202020"/>
        </w:rPr>
        <w:t xml:space="preserve">Mentioned issue was </w:t>
      </w:r>
      <w:r w:rsidR="000D2B4F" w:rsidRPr="002961E2">
        <w:rPr>
          <w:rFonts w:ascii="Times New Roman" w:hAnsi="Times New Roman" w:cs="Times New Roman"/>
          <w:color w:val="202020"/>
          <w:sz w:val="32"/>
          <w:szCs w:val="32"/>
          <w:u w:color="202020"/>
        </w:rPr>
        <w:t xml:space="preserve">solved by HDFS Federation </w:t>
      </w:r>
      <w:proofErr w:type="spellStart"/>
      <w:r w:rsidR="000D2B4F" w:rsidRPr="002961E2">
        <w:rPr>
          <w:rFonts w:ascii="Times New Roman" w:hAnsi="Times New Roman" w:cs="Times New Roman"/>
          <w:color w:val="202020"/>
          <w:sz w:val="32"/>
          <w:szCs w:val="32"/>
          <w:u w:color="202020"/>
        </w:rPr>
        <w:t>i</w:t>
      </w:r>
      <w:proofErr w:type="spellEnd"/>
      <w:r w:rsidR="000D2B4F" w:rsidRPr="002961E2">
        <w:rPr>
          <w:rFonts w:ascii="Times New Roman" w:hAnsi="Times New Roman" w:cs="Times New Roman"/>
          <w:color w:val="202020"/>
          <w:sz w:val="32"/>
          <w:szCs w:val="32"/>
          <w:u w:color="202020"/>
        </w:rPr>
        <w:t xml:space="preserve"> Hadoop 2.x Architecture which allows to manage multiple namespaces by enabling </w:t>
      </w:r>
      <w:r w:rsidR="000D2B4F" w:rsidRPr="002961E2">
        <w:rPr>
          <w:rFonts w:ascii="Times New Roman" w:hAnsi="Times New Roman" w:cs="Times New Roman"/>
          <w:color w:val="202020"/>
          <w:sz w:val="32"/>
          <w:szCs w:val="32"/>
          <w:u w:color="202020"/>
        </w:rPr>
        <w:lastRenderedPageBreak/>
        <w:t xml:space="preserve">multiple Name Nodes. </w:t>
      </w:r>
      <w:r w:rsidR="002961E2" w:rsidRPr="002961E2">
        <w:rPr>
          <w:rFonts w:ascii="Times New Roman" w:hAnsi="Times New Roman" w:cs="Times New Roman"/>
          <w:color w:val="202020"/>
          <w:sz w:val="32"/>
          <w:szCs w:val="32"/>
          <w:u w:color="202020"/>
        </w:rPr>
        <w:t>So,</w:t>
      </w:r>
      <w:r w:rsidR="000D2B4F" w:rsidRPr="002961E2">
        <w:rPr>
          <w:rFonts w:ascii="Times New Roman" w:hAnsi="Times New Roman" w:cs="Times New Roman"/>
          <w:color w:val="202020"/>
          <w:sz w:val="32"/>
          <w:szCs w:val="32"/>
          <w:u w:color="202020"/>
        </w:rPr>
        <w:t xml:space="preserve"> on HDFS shell you have multiple directories available but it may be possible that two different directories are managed by two active Name Nodes at a time.</w:t>
      </w:r>
    </w:p>
    <w:p w14:paraId="7A3F4EE0" w14:textId="77777777" w:rsidR="000D2B4F" w:rsidRPr="002961E2" w:rsidRDefault="000D2B4F" w:rsidP="000D2B4F">
      <w:pPr>
        <w:widowControl w:val="0"/>
        <w:autoSpaceDE w:val="0"/>
        <w:autoSpaceDN w:val="0"/>
        <w:adjustRightInd w:val="0"/>
        <w:rPr>
          <w:rFonts w:ascii="Times New Roman" w:hAnsi="Times New Roman" w:cs="Times New Roman"/>
          <w:color w:val="636363"/>
          <w:u w:color="202020"/>
        </w:rPr>
      </w:pPr>
    </w:p>
    <w:p w14:paraId="69C1E5ED" w14:textId="77777777" w:rsidR="000D2B4F" w:rsidRPr="002961E2" w:rsidRDefault="000D2B4F"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HDFS Federation by default allows single Name Node to manage full cluster (same as in Hadoop 1.x)</w:t>
      </w:r>
    </w:p>
    <w:p w14:paraId="4E9EAD5B" w14:textId="77777777" w:rsidR="000D2B4F" w:rsidRPr="0005290B" w:rsidRDefault="000D2B4F" w:rsidP="000D2B4F">
      <w:pPr>
        <w:widowControl w:val="0"/>
        <w:autoSpaceDE w:val="0"/>
        <w:autoSpaceDN w:val="0"/>
        <w:adjustRightInd w:val="0"/>
        <w:rPr>
          <w:rFonts w:ascii="Times New Roman" w:hAnsi="Times New Roman" w:cs="Times New Roman"/>
          <w:bCs/>
          <w:i/>
          <w:color w:val="202020"/>
          <w:sz w:val="40"/>
          <w:szCs w:val="40"/>
          <w:u w:val="single"/>
        </w:rPr>
      </w:pPr>
      <w:r w:rsidRPr="0005290B">
        <w:rPr>
          <w:rFonts w:ascii="Times New Roman" w:hAnsi="Times New Roman" w:cs="Times New Roman"/>
          <w:bCs/>
          <w:i/>
          <w:color w:val="202020"/>
          <w:sz w:val="40"/>
          <w:szCs w:val="40"/>
          <w:u w:val="single"/>
        </w:rPr>
        <w:t>H</w:t>
      </w:r>
      <w:r w:rsidR="0005290B" w:rsidRPr="0005290B">
        <w:rPr>
          <w:rFonts w:ascii="Times New Roman" w:hAnsi="Times New Roman" w:cs="Times New Roman"/>
          <w:bCs/>
          <w:i/>
          <w:color w:val="202020"/>
          <w:sz w:val="40"/>
          <w:szCs w:val="40"/>
          <w:u w:val="single"/>
        </w:rPr>
        <w:t>adoop 2.x Architecture</w:t>
      </w:r>
    </w:p>
    <w:p w14:paraId="386D6A5B" w14:textId="77777777" w:rsidR="000D2B4F" w:rsidRPr="002961E2" w:rsidRDefault="0005290B" w:rsidP="000D2B4F">
      <w:pPr>
        <w:widowControl w:val="0"/>
        <w:autoSpaceDE w:val="0"/>
        <w:autoSpaceDN w:val="0"/>
        <w:adjustRightInd w:val="0"/>
        <w:rPr>
          <w:rFonts w:ascii="Times New Roman" w:hAnsi="Times New Roman" w:cs="Times New Roman"/>
          <w:color w:val="202020"/>
          <w:sz w:val="32"/>
          <w:szCs w:val="32"/>
          <w:u w:color="202020"/>
        </w:rPr>
      </w:pPr>
      <w:r>
        <w:rPr>
          <w:rFonts w:ascii="Times New Roman" w:hAnsi="Times New Roman" w:cs="Times New Roman"/>
          <w:color w:val="202020"/>
          <w:sz w:val="32"/>
          <w:szCs w:val="32"/>
          <w:u w:color="202020"/>
        </w:rPr>
        <w:t>M</w:t>
      </w:r>
      <w:r w:rsidR="000D2B4F" w:rsidRPr="002961E2">
        <w:rPr>
          <w:rFonts w:ascii="Times New Roman" w:hAnsi="Times New Roman" w:cs="Times New Roman"/>
          <w:color w:val="202020"/>
          <w:sz w:val="32"/>
          <w:szCs w:val="32"/>
          <w:u w:color="202020"/>
        </w:rPr>
        <w:t>ainly 2 set of daemons</w:t>
      </w:r>
      <w:r>
        <w:rPr>
          <w:rFonts w:ascii="Times New Roman" w:hAnsi="Times New Roman" w:cs="Times New Roman"/>
          <w:color w:val="202020"/>
          <w:sz w:val="32"/>
          <w:szCs w:val="32"/>
          <w:u w:color="202020"/>
        </w:rPr>
        <w:t xml:space="preserve"> in Hadoop 2:</w:t>
      </w:r>
    </w:p>
    <w:p w14:paraId="5895E6EB" w14:textId="77777777" w:rsidR="000D2B4F" w:rsidRPr="002961E2" w:rsidRDefault="000D2B4F" w:rsidP="0005290B">
      <w:pPr>
        <w:widowControl w:val="0"/>
        <w:numPr>
          <w:ilvl w:val="0"/>
          <w:numId w:val="3"/>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HDFS 2.x Daemons:  Name Node, Secondary Name Node (not required in HA) and Data Nodes</w:t>
      </w:r>
    </w:p>
    <w:p w14:paraId="09C8B89D" w14:textId="77777777" w:rsidR="000D2B4F" w:rsidRPr="002961E2" w:rsidRDefault="000D2B4F" w:rsidP="0005290B">
      <w:pPr>
        <w:widowControl w:val="0"/>
        <w:numPr>
          <w:ilvl w:val="0"/>
          <w:numId w:val="3"/>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MapReduce 2.x Daemons (YARN):  Resource Manager, Node Manager</w:t>
      </w:r>
    </w:p>
    <w:p w14:paraId="745F2072" w14:textId="77777777" w:rsidR="000D2B4F" w:rsidRPr="0005290B" w:rsidRDefault="000D2B4F" w:rsidP="000D2B4F">
      <w:pPr>
        <w:widowControl w:val="0"/>
        <w:autoSpaceDE w:val="0"/>
        <w:autoSpaceDN w:val="0"/>
        <w:adjustRightInd w:val="0"/>
        <w:rPr>
          <w:rFonts w:ascii="Times New Roman" w:hAnsi="Times New Roman" w:cs="Times New Roman"/>
          <w:bCs/>
          <w:i/>
          <w:color w:val="202020"/>
          <w:sz w:val="36"/>
          <w:szCs w:val="36"/>
          <w:u w:val="single"/>
        </w:rPr>
      </w:pPr>
      <w:r w:rsidRPr="0005290B">
        <w:rPr>
          <w:rFonts w:ascii="Times New Roman" w:hAnsi="Times New Roman" w:cs="Times New Roman"/>
          <w:bCs/>
          <w:i/>
          <w:color w:val="202020"/>
          <w:sz w:val="36"/>
          <w:szCs w:val="36"/>
          <w:u w:val="single"/>
        </w:rPr>
        <w:t>Daemons</w:t>
      </w:r>
    </w:p>
    <w:p w14:paraId="006CA536" w14:textId="77777777" w:rsidR="000D2B4F" w:rsidRPr="002961E2" w:rsidRDefault="000D2B4F"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 xml:space="preserve">The working </w:t>
      </w:r>
      <w:r w:rsidR="00BD7A94" w:rsidRPr="002961E2">
        <w:rPr>
          <w:rFonts w:ascii="Times New Roman" w:hAnsi="Times New Roman" w:cs="Times New Roman"/>
          <w:color w:val="202020"/>
          <w:sz w:val="32"/>
          <w:szCs w:val="32"/>
          <w:u w:color="202020"/>
        </w:rPr>
        <w:t>approach</w:t>
      </w:r>
      <w:r w:rsidRPr="002961E2">
        <w:rPr>
          <w:rFonts w:ascii="Times New Roman" w:hAnsi="Times New Roman" w:cs="Times New Roman"/>
          <w:color w:val="202020"/>
          <w:sz w:val="32"/>
          <w:szCs w:val="32"/>
          <w:u w:color="202020"/>
        </w:rPr>
        <w:t xml:space="preserve"> of HDFS 2.x daemons is same as it was in Hadoop 1.x Architecture with following differences.</w:t>
      </w:r>
    </w:p>
    <w:p w14:paraId="630ABC64" w14:textId="77777777" w:rsidR="000D2B4F" w:rsidRPr="00BD7A94" w:rsidRDefault="000D2B4F" w:rsidP="00BD7A94">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BD7A94">
        <w:rPr>
          <w:rFonts w:ascii="Times New Roman" w:hAnsi="Times New Roman" w:cs="Times New Roman"/>
          <w:color w:val="202020"/>
          <w:sz w:val="32"/>
          <w:szCs w:val="32"/>
          <w:u w:color="202020"/>
        </w:rPr>
        <w:t>Hadoop 2.x allows Multiple Name Nodes for HDFS Federation</w:t>
      </w:r>
    </w:p>
    <w:p w14:paraId="2DEA35E0" w14:textId="77777777" w:rsidR="000D2B4F" w:rsidRPr="00BD7A94" w:rsidRDefault="000D2B4F" w:rsidP="00BD7A94">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BD7A94">
        <w:rPr>
          <w:rFonts w:ascii="Times New Roman" w:hAnsi="Times New Roman" w:cs="Times New Roman"/>
          <w:color w:val="202020"/>
          <w:sz w:val="32"/>
          <w:szCs w:val="32"/>
          <w:u w:color="202020"/>
        </w:rPr>
        <w:t xml:space="preserve">New Architecture allows HDFS High Availability mode in which it can have Active and </w:t>
      </w:r>
      <w:r w:rsidR="0005290B" w:rsidRPr="00BD7A94">
        <w:rPr>
          <w:rFonts w:ascii="Times New Roman" w:hAnsi="Times New Roman" w:cs="Times New Roman"/>
          <w:color w:val="202020"/>
          <w:sz w:val="32"/>
          <w:szCs w:val="32"/>
          <w:u w:color="202020"/>
        </w:rPr>
        <w:t>Standby</w:t>
      </w:r>
      <w:r w:rsidRPr="00BD7A94">
        <w:rPr>
          <w:rFonts w:ascii="Times New Roman" w:hAnsi="Times New Roman" w:cs="Times New Roman"/>
          <w:color w:val="202020"/>
          <w:sz w:val="32"/>
          <w:szCs w:val="32"/>
          <w:u w:color="202020"/>
        </w:rPr>
        <w:t xml:space="preserve"> Name Nodes (No Need of Secondary Name Node in this case)</w:t>
      </w:r>
    </w:p>
    <w:p w14:paraId="0D21A6BF" w14:textId="77777777" w:rsidR="000D2B4F" w:rsidRPr="00BD7A94" w:rsidRDefault="000D2B4F" w:rsidP="00BD7A94">
      <w:pPr>
        <w:pStyle w:val="ListParagraph"/>
        <w:widowControl w:val="0"/>
        <w:numPr>
          <w:ilvl w:val="0"/>
          <w:numId w:val="10"/>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BD7A94">
        <w:rPr>
          <w:rFonts w:ascii="Times New Roman" w:hAnsi="Times New Roman" w:cs="Times New Roman"/>
          <w:color w:val="202020"/>
          <w:sz w:val="32"/>
          <w:szCs w:val="32"/>
          <w:u w:color="202020"/>
        </w:rPr>
        <w:t xml:space="preserve">Hadoop 2.x </w:t>
      </w:r>
      <w:r w:rsidR="00BD7A94" w:rsidRPr="00BD7A94">
        <w:rPr>
          <w:rFonts w:ascii="Times New Roman" w:hAnsi="Times New Roman" w:cs="Times New Roman"/>
          <w:color w:val="202020"/>
          <w:sz w:val="32"/>
          <w:szCs w:val="32"/>
          <w:u w:color="202020"/>
        </w:rPr>
        <w:t>Non-HA</w:t>
      </w:r>
      <w:r w:rsidRPr="00BD7A94">
        <w:rPr>
          <w:rFonts w:ascii="Times New Roman" w:hAnsi="Times New Roman" w:cs="Times New Roman"/>
          <w:color w:val="202020"/>
          <w:sz w:val="32"/>
          <w:szCs w:val="32"/>
          <w:u w:color="202020"/>
        </w:rPr>
        <w:t xml:space="preserve"> mode has same Name Node and Secondary Name Node working same as in Hadoop 1.x architecture</w:t>
      </w:r>
    </w:p>
    <w:p w14:paraId="5F06B517" w14:textId="77777777" w:rsidR="000D2B4F" w:rsidRPr="002961E2" w:rsidRDefault="000D2B4F" w:rsidP="000D2B4F">
      <w:pPr>
        <w:widowControl w:val="0"/>
        <w:autoSpaceDE w:val="0"/>
        <w:autoSpaceDN w:val="0"/>
        <w:adjustRightInd w:val="0"/>
        <w:rPr>
          <w:rFonts w:ascii="Times New Roman" w:hAnsi="Times New Roman" w:cs="Times New Roman"/>
          <w:color w:val="636363"/>
          <w:u w:color="202020"/>
        </w:rPr>
      </w:pPr>
    </w:p>
    <w:p w14:paraId="1F5E2D0B" w14:textId="77777777" w:rsidR="000D2B4F" w:rsidRPr="000C40D1" w:rsidRDefault="000C40D1" w:rsidP="000D2B4F">
      <w:pPr>
        <w:widowControl w:val="0"/>
        <w:autoSpaceDE w:val="0"/>
        <w:autoSpaceDN w:val="0"/>
        <w:adjustRightInd w:val="0"/>
        <w:rPr>
          <w:rFonts w:ascii="Times New Roman" w:hAnsi="Times New Roman" w:cs="Times New Roman"/>
          <w:bCs/>
          <w:i/>
          <w:color w:val="202020"/>
          <w:sz w:val="36"/>
          <w:szCs w:val="36"/>
          <w:u w:val="single"/>
        </w:rPr>
      </w:pPr>
      <w:r w:rsidRPr="000C40D1">
        <w:rPr>
          <w:rFonts w:ascii="Times New Roman" w:hAnsi="Times New Roman" w:cs="Times New Roman"/>
          <w:bCs/>
          <w:i/>
          <w:color w:val="202020"/>
          <w:sz w:val="36"/>
          <w:szCs w:val="36"/>
          <w:u w:val="single"/>
        </w:rPr>
        <w:t xml:space="preserve">MapReduce 2.x or </w:t>
      </w:r>
      <w:r w:rsidRPr="000C40D1">
        <w:rPr>
          <w:rFonts w:ascii="Times New Roman" w:hAnsi="Times New Roman" w:cs="Times New Roman"/>
          <w:bCs/>
          <w:i/>
          <w:color w:val="202020"/>
          <w:sz w:val="36"/>
          <w:szCs w:val="36"/>
          <w:u w:val="single"/>
        </w:rPr>
        <w:t>YARN</w:t>
      </w:r>
      <w:r w:rsidRPr="000C40D1">
        <w:rPr>
          <w:rFonts w:ascii="Times New Roman" w:hAnsi="Times New Roman" w:cs="Times New Roman"/>
          <w:bCs/>
          <w:i/>
          <w:color w:val="202020"/>
          <w:sz w:val="36"/>
          <w:szCs w:val="36"/>
          <w:u w:val="single"/>
        </w:rPr>
        <w:t xml:space="preserve"> Daemons</w:t>
      </w:r>
    </w:p>
    <w:p w14:paraId="7AF2B1DE" w14:textId="535BD4E4" w:rsidR="000D2B4F" w:rsidRPr="002961E2" w:rsidRDefault="000D2B4F" w:rsidP="000D2B4F">
      <w:pPr>
        <w:widowControl w:val="0"/>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MapReduce2 has replace old daemon process Job Tracker and Task Tracker with YARN components Resource Manager and Node Manager respectively. These two components are responsible for executing distributed data computation jobs in Hadoop 2</w:t>
      </w:r>
      <w:r w:rsidR="00613110">
        <w:rPr>
          <w:rFonts w:ascii="Times New Roman" w:hAnsi="Times New Roman" w:cs="Times New Roman"/>
          <w:color w:val="202020"/>
          <w:sz w:val="32"/>
          <w:szCs w:val="32"/>
          <w:u w:color="202020"/>
        </w:rPr>
        <w:t>.</w:t>
      </w:r>
    </w:p>
    <w:p w14:paraId="4B9E9EAA" w14:textId="77777777" w:rsidR="000D2B4F" w:rsidRPr="00D104DB" w:rsidRDefault="000D2B4F" w:rsidP="000D2B4F">
      <w:pPr>
        <w:widowControl w:val="0"/>
        <w:autoSpaceDE w:val="0"/>
        <w:autoSpaceDN w:val="0"/>
        <w:adjustRightInd w:val="0"/>
        <w:rPr>
          <w:rFonts w:ascii="Times New Roman" w:hAnsi="Times New Roman" w:cs="Times New Roman"/>
          <w:bCs/>
          <w:i/>
          <w:color w:val="202020"/>
          <w:sz w:val="32"/>
          <w:szCs w:val="32"/>
          <w:u w:val="single"/>
        </w:rPr>
      </w:pPr>
      <w:r w:rsidRPr="00D104DB">
        <w:rPr>
          <w:rFonts w:ascii="Times New Roman" w:hAnsi="Times New Roman" w:cs="Times New Roman"/>
          <w:bCs/>
          <w:i/>
          <w:color w:val="202020"/>
          <w:sz w:val="32"/>
          <w:szCs w:val="32"/>
          <w:u w:val="single"/>
        </w:rPr>
        <w:t>Resource Manager</w:t>
      </w:r>
    </w:p>
    <w:p w14:paraId="1F39B3E8" w14:textId="62CDF4C7" w:rsidR="000D2B4F" w:rsidRPr="00613110" w:rsidRDefault="000D2B4F" w:rsidP="00886B13">
      <w:pPr>
        <w:pStyle w:val="ListParagraph"/>
        <w:widowControl w:val="0"/>
        <w:numPr>
          <w:ilvl w:val="0"/>
          <w:numId w:val="12"/>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613110">
        <w:rPr>
          <w:rFonts w:ascii="Times New Roman" w:hAnsi="Times New Roman" w:cs="Times New Roman"/>
          <w:color w:val="202020"/>
          <w:sz w:val="32"/>
          <w:szCs w:val="32"/>
          <w:u w:color="202020"/>
        </w:rPr>
        <w:t xml:space="preserve">This daemon process runs on master </w:t>
      </w:r>
      <w:r w:rsidR="004C1B08" w:rsidRPr="00613110">
        <w:rPr>
          <w:rFonts w:ascii="Times New Roman" w:hAnsi="Times New Roman" w:cs="Times New Roman"/>
          <w:color w:val="202020"/>
          <w:sz w:val="32"/>
          <w:szCs w:val="32"/>
          <w:u w:color="202020"/>
        </w:rPr>
        <w:t>node.</w:t>
      </w:r>
    </w:p>
    <w:p w14:paraId="03B77E16" w14:textId="77777777" w:rsidR="000D2B4F" w:rsidRPr="00613110" w:rsidRDefault="000D2B4F" w:rsidP="00886B13">
      <w:pPr>
        <w:pStyle w:val="ListParagraph"/>
        <w:widowControl w:val="0"/>
        <w:numPr>
          <w:ilvl w:val="0"/>
          <w:numId w:val="12"/>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613110">
        <w:rPr>
          <w:rFonts w:ascii="Times New Roman" w:hAnsi="Times New Roman" w:cs="Times New Roman"/>
          <w:color w:val="202020"/>
          <w:sz w:val="32"/>
          <w:szCs w:val="32"/>
          <w:u w:color="202020"/>
        </w:rPr>
        <w:t>It is responsible for getting job submitted from client and schedule it on cluster, monitoring running jobs on cluster and allocating proper resources on the slave node</w:t>
      </w:r>
    </w:p>
    <w:p w14:paraId="316CCB50" w14:textId="77777777" w:rsidR="000D2B4F" w:rsidRPr="00613110" w:rsidRDefault="000D2B4F" w:rsidP="00886B13">
      <w:pPr>
        <w:pStyle w:val="ListParagraph"/>
        <w:widowControl w:val="0"/>
        <w:numPr>
          <w:ilvl w:val="0"/>
          <w:numId w:val="12"/>
        </w:numPr>
        <w:tabs>
          <w:tab w:val="left" w:pos="220"/>
          <w:tab w:val="left" w:pos="720"/>
        </w:tabs>
        <w:autoSpaceDE w:val="0"/>
        <w:autoSpaceDN w:val="0"/>
        <w:adjustRightInd w:val="0"/>
        <w:jc w:val="both"/>
        <w:rPr>
          <w:rFonts w:ascii="Times New Roman" w:hAnsi="Times New Roman" w:cs="Times New Roman"/>
          <w:color w:val="202020"/>
          <w:sz w:val="32"/>
          <w:szCs w:val="32"/>
          <w:u w:color="202020"/>
        </w:rPr>
      </w:pPr>
      <w:r w:rsidRPr="00613110">
        <w:rPr>
          <w:rFonts w:ascii="Times New Roman" w:hAnsi="Times New Roman" w:cs="Times New Roman"/>
          <w:color w:val="202020"/>
          <w:sz w:val="32"/>
          <w:szCs w:val="32"/>
          <w:u w:color="202020"/>
        </w:rPr>
        <w:t>It communicates with Node Manager daemon process on the slave node to track the resource utilization</w:t>
      </w:r>
    </w:p>
    <w:p w14:paraId="35C0942E" w14:textId="77777777" w:rsidR="000D2B4F" w:rsidRPr="002961E2" w:rsidRDefault="000D2B4F" w:rsidP="00886B13">
      <w:pPr>
        <w:widowControl w:val="0"/>
        <w:numPr>
          <w:ilvl w:val="0"/>
          <w:numId w:val="12"/>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It uses two other processes named Application Manager and Scheduler for MapReduce task and resource management</w:t>
      </w:r>
    </w:p>
    <w:p w14:paraId="38017391" w14:textId="00136FE1" w:rsidR="000D2B4F" w:rsidRPr="00886B13" w:rsidRDefault="000D2B4F" w:rsidP="00886B13">
      <w:pPr>
        <w:pStyle w:val="ListParagraph"/>
        <w:widowControl w:val="0"/>
        <w:numPr>
          <w:ilvl w:val="0"/>
          <w:numId w:val="12"/>
        </w:numPr>
        <w:autoSpaceDE w:val="0"/>
        <w:autoSpaceDN w:val="0"/>
        <w:adjustRightInd w:val="0"/>
        <w:rPr>
          <w:rFonts w:ascii="Times New Roman" w:hAnsi="Times New Roman" w:cs="Times New Roman"/>
          <w:color w:val="202020"/>
          <w:sz w:val="32"/>
          <w:szCs w:val="32"/>
          <w:u w:color="202020"/>
        </w:rPr>
      </w:pPr>
      <w:r w:rsidRPr="00886B13">
        <w:rPr>
          <w:rFonts w:ascii="Times New Roman" w:hAnsi="Times New Roman" w:cs="Times New Roman"/>
          <w:color w:val="202020"/>
          <w:sz w:val="32"/>
          <w:szCs w:val="32"/>
          <w:u w:color="202020"/>
        </w:rPr>
        <w:t>Node Manager</w:t>
      </w:r>
      <w:r w:rsidR="00FD4E0A">
        <w:rPr>
          <w:rFonts w:ascii="Times New Roman" w:hAnsi="Times New Roman" w:cs="Times New Roman"/>
          <w:color w:val="202020"/>
          <w:sz w:val="32"/>
          <w:szCs w:val="32"/>
          <w:u w:color="202020"/>
        </w:rPr>
        <w:t>.</w:t>
      </w:r>
    </w:p>
    <w:p w14:paraId="2ABB46C3" w14:textId="40F48808" w:rsidR="000D2B4F" w:rsidRPr="002961E2" w:rsidRDefault="000D2B4F" w:rsidP="00886B13">
      <w:pPr>
        <w:widowControl w:val="0"/>
        <w:numPr>
          <w:ilvl w:val="0"/>
          <w:numId w:val="12"/>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This daem</w:t>
      </w:r>
      <w:r w:rsidR="00FD4E0A">
        <w:rPr>
          <w:rFonts w:ascii="Times New Roman" w:hAnsi="Times New Roman" w:cs="Times New Roman"/>
          <w:color w:val="202020"/>
          <w:sz w:val="32"/>
          <w:szCs w:val="32"/>
          <w:u w:color="202020"/>
        </w:rPr>
        <w:t xml:space="preserve">on process runs on slave nodes, </w:t>
      </w:r>
      <w:r w:rsidRPr="002961E2">
        <w:rPr>
          <w:rFonts w:ascii="Times New Roman" w:hAnsi="Times New Roman" w:cs="Times New Roman"/>
          <w:color w:val="202020"/>
          <w:sz w:val="32"/>
          <w:szCs w:val="32"/>
          <w:u w:color="202020"/>
        </w:rPr>
        <w:t>norm</w:t>
      </w:r>
      <w:r w:rsidR="00FD4E0A">
        <w:rPr>
          <w:rFonts w:ascii="Times New Roman" w:hAnsi="Times New Roman" w:cs="Times New Roman"/>
          <w:color w:val="202020"/>
          <w:sz w:val="32"/>
          <w:szCs w:val="32"/>
          <w:u w:color="202020"/>
        </w:rPr>
        <w:t>ally on HDFS Data node machines.</w:t>
      </w:r>
    </w:p>
    <w:p w14:paraId="6D966C72" w14:textId="77777777" w:rsidR="000D2B4F" w:rsidRPr="002961E2" w:rsidRDefault="000D2B4F" w:rsidP="00886B13">
      <w:pPr>
        <w:widowControl w:val="0"/>
        <w:numPr>
          <w:ilvl w:val="0"/>
          <w:numId w:val="12"/>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It is responsible for coordinating with Resource Manager for task scheduling and tracking the resource utilization on the slave node</w:t>
      </w:r>
    </w:p>
    <w:p w14:paraId="3ECB47CD" w14:textId="77777777" w:rsidR="000D2B4F" w:rsidRPr="002961E2" w:rsidRDefault="000D2B4F" w:rsidP="00886B13">
      <w:pPr>
        <w:widowControl w:val="0"/>
        <w:numPr>
          <w:ilvl w:val="0"/>
          <w:numId w:val="12"/>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It also reports the resource utilization back to the Resource Manager</w:t>
      </w:r>
    </w:p>
    <w:p w14:paraId="178E5D04" w14:textId="77777777" w:rsidR="000D2B4F" w:rsidRPr="002961E2" w:rsidRDefault="000D2B4F" w:rsidP="00886B13">
      <w:pPr>
        <w:widowControl w:val="0"/>
        <w:numPr>
          <w:ilvl w:val="0"/>
          <w:numId w:val="12"/>
        </w:numPr>
        <w:tabs>
          <w:tab w:val="left" w:pos="220"/>
          <w:tab w:val="left" w:pos="720"/>
        </w:tabs>
        <w:autoSpaceDE w:val="0"/>
        <w:autoSpaceDN w:val="0"/>
        <w:adjustRightInd w:val="0"/>
        <w:rPr>
          <w:rFonts w:ascii="Times New Roman" w:hAnsi="Times New Roman" w:cs="Times New Roman"/>
          <w:color w:val="202020"/>
          <w:sz w:val="32"/>
          <w:szCs w:val="32"/>
          <w:u w:color="202020"/>
        </w:rPr>
      </w:pPr>
      <w:r w:rsidRPr="002961E2">
        <w:rPr>
          <w:rFonts w:ascii="Times New Roman" w:hAnsi="Times New Roman" w:cs="Times New Roman"/>
          <w:color w:val="202020"/>
          <w:sz w:val="32"/>
          <w:szCs w:val="32"/>
          <w:u w:color="202020"/>
        </w:rPr>
        <w:t>It uses other daemon process like Application Master and Container for MapReduce task scheduling and execution on the slave node</w:t>
      </w:r>
    </w:p>
    <w:p w14:paraId="6516391F" w14:textId="77777777" w:rsidR="002F782C" w:rsidRPr="002961E2" w:rsidRDefault="00841692">
      <w:pPr>
        <w:rPr>
          <w:rFonts w:ascii="Times New Roman" w:hAnsi="Times New Roman" w:cs="Times New Roman"/>
        </w:rPr>
      </w:pPr>
      <w:bookmarkStart w:id="0" w:name="_GoBack"/>
      <w:bookmarkEnd w:id="0"/>
    </w:p>
    <w:sectPr w:rsidR="002F782C" w:rsidRPr="002961E2" w:rsidSect="008459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C8276D2"/>
    <w:lvl w:ilvl="0" w:tplc="08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A38E2B4C"/>
    <w:lvl w:ilvl="0" w:tplc="08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5036235"/>
    <w:multiLevelType w:val="hybridMultilevel"/>
    <w:tmpl w:val="C14C0018"/>
    <w:lvl w:ilvl="0" w:tplc="0000019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C80A3B"/>
    <w:multiLevelType w:val="hybridMultilevel"/>
    <w:tmpl w:val="59569A08"/>
    <w:lvl w:ilvl="0" w:tplc="08090019">
      <w:start w:val="1"/>
      <w:numFmt w:val="lowerLetter"/>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1B90655"/>
    <w:multiLevelType w:val="hybridMultilevel"/>
    <w:tmpl w:val="108C0B86"/>
    <w:lvl w:ilvl="0" w:tplc="0000019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131FF5"/>
    <w:multiLevelType w:val="hybridMultilevel"/>
    <w:tmpl w:val="882C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7307FA"/>
    <w:multiLevelType w:val="hybridMultilevel"/>
    <w:tmpl w:val="62EE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165C08"/>
    <w:multiLevelType w:val="hybridMultilevel"/>
    <w:tmpl w:val="BC84CCD4"/>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7"/>
  </w:num>
  <w:num w:numId="9">
    <w:abstractNumId w:val="10"/>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4F"/>
    <w:rsid w:val="0005290B"/>
    <w:rsid w:val="00077112"/>
    <w:rsid w:val="000C40D1"/>
    <w:rsid w:val="000D2B4F"/>
    <w:rsid w:val="002961E2"/>
    <w:rsid w:val="003D6481"/>
    <w:rsid w:val="004C1B08"/>
    <w:rsid w:val="00613110"/>
    <w:rsid w:val="006873B0"/>
    <w:rsid w:val="007F64DB"/>
    <w:rsid w:val="00841692"/>
    <w:rsid w:val="00886B13"/>
    <w:rsid w:val="009F1A13"/>
    <w:rsid w:val="00BD7A94"/>
    <w:rsid w:val="00C56425"/>
    <w:rsid w:val="00CF36C4"/>
    <w:rsid w:val="00D104DB"/>
    <w:rsid w:val="00FD4E0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C1C8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587</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Sekhar</dc:creator>
  <cp:keywords/>
  <dc:description/>
  <cp:lastModifiedBy>Ak Sekhar</cp:lastModifiedBy>
  <cp:revision>3</cp:revision>
  <dcterms:created xsi:type="dcterms:W3CDTF">2017-07-26T07:37:00Z</dcterms:created>
  <dcterms:modified xsi:type="dcterms:W3CDTF">2017-07-26T08:51:00Z</dcterms:modified>
</cp:coreProperties>
</file>